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11BF" w:rsidRPr="0004799F" w:rsidRDefault="00192F92">
      <w:pPr>
        <w:pStyle w:val="Titulo"/>
        <w:rPr>
          <w:lang w:val="pt-BR"/>
        </w:rPr>
      </w:pPr>
      <w:proofErr w:type="spellStart"/>
      <w:r>
        <w:rPr>
          <w:lang w:val="pt-BR"/>
        </w:rPr>
        <w:t>Scrum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 xml:space="preserve"> </w:t>
      </w:r>
      <w:r w:rsidR="00943E14">
        <w:rPr>
          <w:lang w:val="pt-BR"/>
        </w:rPr>
        <w:t>de forma prática e descomplicada</w:t>
      </w:r>
    </w:p>
    <w:p w:rsidR="00CC11BF" w:rsidRPr="0004799F" w:rsidRDefault="00943E14">
      <w:pPr>
        <w:pStyle w:val="SubTtulo"/>
        <w:rPr>
          <w:lang w:val="pt-BR"/>
        </w:rPr>
      </w:pPr>
      <w:r>
        <w:rPr>
          <w:lang w:val="pt-BR"/>
        </w:rPr>
        <w:t>Aprenda de forma prática, como converter seus casos de Uso em Estórias de Usuário e seu Cronograma em Gestão de Demandas</w:t>
      </w:r>
    </w:p>
    <w:p w:rsidR="00CC11BF" w:rsidRDefault="00364A29" w:rsidP="00350082">
      <w:pPr>
        <w:pStyle w:val="SubTtulo"/>
        <w:rPr>
          <w:rFonts w:ascii="Times New Roman" w:hAnsi="Times New Roman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35pt;margin-top:12.25pt;width:110.2pt;height:111.25pt;z-index:1;mso-wrap-distance-left:0;mso-wrap-distance-right:0" filled="t">
            <v:fill color2="black"/>
            <v:imagedata r:id="rId5" o:title=""/>
            <w10:wrap type="topAndBottom"/>
          </v:shape>
        </w:pict>
      </w:r>
    </w:p>
    <w:p w:rsidR="00CC11BF" w:rsidRPr="0004799F" w:rsidRDefault="00350082">
      <w:pPr>
        <w:pStyle w:val="AutorMiniBio"/>
        <w:jc w:val="both"/>
        <w:rPr>
          <w:rFonts w:ascii="Times New Roman" w:hAnsi="Times New Roman"/>
          <w:shd w:val="clear" w:color="auto" w:fill="FFFF00"/>
          <w:lang w:val="pt-BR"/>
        </w:rPr>
      </w:pPr>
      <w:r>
        <w:rPr>
          <w:rFonts w:ascii="Times New Roman" w:hAnsi="Times New Roman"/>
          <w:b/>
          <w:bCs/>
          <w:lang w:val="pt-BR"/>
        </w:rPr>
        <w:t>Luís Gabriel Nascimento Simas</w:t>
      </w:r>
      <w:r>
        <w:rPr>
          <w:rFonts w:ascii="Times New Roman" w:hAnsi="Times New Roman"/>
          <w:b/>
          <w:bCs/>
          <w:lang w:val="pt-BR"/>
        </w:rPr>
        <w:tab/>
      </w:r>
      <w:r>
        <w:rPr>
          <w:rFonts w:ascii="Times New Roman" w:hAnsi="Times New Roman"/>
          <w:lang w:val="pt-BR"/>
        </w:rPr>
        <w:br/>
      </w:r>
      <w:proofErr w:type="spellStart"/>
      <w:r>
        <w:rPr>
          <w:rFonts w:ascii="Times New Roman" w:hAnsi="Times New Roman"/>
          <w:lang w:val="pt-BR"/>
        </w:rPr>
        <w:t>Login</w:t>
      </w:r>
      <w:proofErr w:type="spellEnd"/>
      <w:r>
        <w:rPr>
          <w:rFonts w:ascii="Times New Roman" w:hAnsi="Times New Roman"/>
          <w:lang w:val="pt-BR"/>
        </w:rPr>
        <w:t>:</w:t>
      </w:r>
      <w:r w:rsidRPr="00350082">
        <w:rPr>
          <w:rFonts w:ascii="Times New Roman" w:hAnsi="Times New Roman"/>
          <w:lang w:val="pt-BR"/>
        </w:rPr>
        <w:t xml:space="preserve"> </w:t>
      </w:r>
      <w:hyperlink r:id="rId6" w:history="1">
        <w:r w:rsidRPr="007E481A">
          <w:rPr>
            <w:rStyle w:val="Hyperlink"/>
            <w:rFonts w:ascii="Times New Roman" w:hAnsi="Times New Roman"/>
            <w:lang w:val="pt-BR"/>
          </w:rPr>
          <w:t>gabrielsimas@gmail.com</w:t>
        </w:r>
      </w:hyperlink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br/>
        <w:t>Email:</w:t>
      </w:r>
      <w:r w:rsidRPr="00350082">
        <w:rPr>
          <w:rFonts w:ascii="Times New Roman" w:hAnsi="Times New Roman"/>
          <w:lang w:val="pt-BR"/>
        </w:rPr>
        <w:t xml:space="preserve"> </w:t>
      </w:r>
      <w:hyperlink r:id="rId7" w:history="1">
        <w:r w:rsidRPr="007E481A">
          <w:rPr>
            <w:rStyle w:val="Hyperlink"/>
            <w:rFonts w:ascii="Times New Roman" w:hAnsi="Times New Roman"/>
            <w:lang w:val="pt-BR"/>
          </w:rPr>
          <w:t>gabrielsimas@gmail.com</w:t>
        </w:r>
      </w:hyperlink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br/>
      </w:r>
      <w:r w:rsidR="00CC11BF">
        <w:rPr>
          <w:rFonts w:ascii="Times New Roman" w:hAnsi="Times New Roman"/>
          <w:lang w:val="pt-BR"/>
        </w:rPr>
        <w:t xml:space="preserve">Atua como Desenvolvedor de Software desde 1996 atualmente é Engenheiro de Software na </w:t>
      </w:r>
      <w:proofErr w:type="spellStart"/>
      <w:proofErr w:type="gramStart"/>
      <w:r w:rsidR="00CC11BF">
        <w:rPr>
          <w:rFonts w:ascii="Times New Roman" w:hAnsi="Times New Roman"/>
          <w:lang w:val="pt-BR"/>
        </w:rPr>
        <w:t>C</w:t>
      </w:r>
      <w:r w:rsidR="00607FD1">
        <w:rPr>
          <w:rFonts w:ascii="Times New Roman" w:hAnsi="Times New Roman"/>
          <w:lang w:val="pt-BR"/>
        </w:rPr>
        <w:t>i</w:t>
      </w:r>
      <w:r w:rsidR="00CC11BF">
        <w:rPr>
          <w:rFonts w:ascii="Times New Roman" w:hAnsi="Times New Roman"/>
          <w:lang w:val="pt-BR"/>
        </w:rPr>
        <w:t>&amp;T</w:t>
      </w:r>
      <w:proofErr w:type="spellEnd"/>
      <w:proofErr w:type="gramEnd"/>
      <w:r w:rsidR="00CC11BF">
        <w:rPr>
          <w:rFonts w:ascii="Times New Roman" w:hAnsi="Times New Roman"/>
          <w:b/>
          <w:bCs/>
          <w:lang w:val="pt-BR"/>
        </w:rPr>
        <w:t>,</w:t>
      </w:r>
      <w:r w:rsidR="00607FD1">
        <w:rPr>
          <w:rFonts w:ascii="Times New Roman" w:hAnsi="Times New Roman"/>
          <w:b/>
          <w:bCs/>
          <w:lang w:val="pt-BR"/>
        </w:rPr>
        <w:t xml:space="preserve"> </w:t>
      </w:r>
      <w:r w:rsidR="00607FD1">
        <w:rPr>
          <w:rFonts w:ascii="Times New Roman" w:hAnsi="Times New Roman"/>
          <w:bCs/>
          <w:lang w:val="pt-BR"/>
        </w:rPr>
        <w:t>é</w:t>
      </w:r>
      <w:r w:rsidR="00CC11BF">
        <w:rPr>
          <w:rFonts w:ascii="Times New Roman" w:hAnsi="Times New Roman"/>
          <w:lang w:val="pt-BR"/>
        </w:rPr>
        <w:t xml:space="preserve"> </w:t>
      </w:r>
      <w:r w:rsidR="00607FD1">
        <w:rPr>
          <w:rFonts w:ascii="Times New Roman" w:hAnsi="Times New Roman"/>
          <w:lang w:val="pt-BR"/>
        </w:rPr>
        <w:t>a</w:t>
      </w:r>
      <w:r w:rsidR="00A9311F">
        <w:rPr>
          <w:rFonts w:ascii="Times New Roman" w:hAnsi="Times New Roman"/>
          <w:lang w:val="pt-BR"/>
        </w:rPr>
        <w:t>luno da COTI Informática e da Universidade Estácio de Sá, trabalha</w:t>
      </w:r>
      <w:r w:rsidR="00CC11BF">
        <w:rPr>
          <w:rFonts w:ascii="Times New Roman" w:hAnsi="Times New Roman"/>
          <w:lang w:val="pt-BR"/>
        </w:rPr>
        <w:t xml:space="preserve"> com metodologias Ágeis em seus Projetos e é proficiente nas Linguagens Java e C#</w:t>
      </w:r>
    </w:p>
    <w:p w:rsidR="00CC11BF" w:rsidRDefault="00CC11BF">
      <w:pPr>
        <w:pStyle w:val="Corpo"/>
        <w:ind w:firstLine="0"/>
        <w:rPr>
          <w:u w:val="single"/>
        </w:rPr>
      </w:pPr>
      <w:r>
        <w:rPr>
          <w:shd w:val="clear" w:color="auto" w:fill="FFFF00"/>
        </w:rPr>
        <w:t>[DIAGRAMADOR – Sugestão de ilustração – [Imagem de uma Caldeira de Metalúrgica com Ferro fundido líquido caindo e faíscas em torno]</w:t>
      </w:r>
    </w:p>
    <w:p w:rsidR="00CC11BF" w:rsidRDefault="00CC11BF">
      <w:pPr>
        <w:rPr>
          <w:u w:val="single"/>
        </w:rPr>
      </w:pPr>
    </w:p>
    <w:tbl>
      <w:tblPr>
        <w:tblW w:w="10326" w:type="dxa"/>
        <w:tblInd w:w="-15" w:type="dxa"/>
        <w:tblLayout w:type="fixed"/>
        <w:tblLook w:val="0000"/>
      </w:tblPr>
      <w:tblGrid>
        <w:gridCol w:w="10326"/>
      </w:tblGrid>
      <w:tr w:rsidR="00CC11BF" w:rsidTr="00343D21">
        <w:tc>
          <w:tcPr>
            <w:tcW w:w="10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11BF" w:rsidRPr="00914B4F" w:rsidRDefault="00CC11BF" w:rsidP="00914B4F">
            <w:pPr>
              <w:pStyle w:val="Titulo"/>
              <w:rPr>
                <w:rFonts w:ascii="Times New Roman" w:hAnsi="Times New Roman"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Integra</w:t>
            </w:r>
            <w:r w:rsidR="00E43D6D">
              <w:rPr>
                <w:rFonts w:ascii="Times New Roman" w:hAnsi="Times New Roman"/>
                <w:sz w:val="24"/>
                <w:szCs w:val="24"/>
                <w:lang w:val="pt-BR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do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pt-BR"/>
              </w:rPr>
              <w:t>Spring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NET com </w:t>
            </w:r>
            <w:proofErr w:type="spellStart"/>
            <w:r w:rsidR="004C5FEB">
              <w:rPr>
                <w:rFonts w:ascii="Times New Roman" w:hAnsi="Times New Roman"/>
                <w:sz w:val="24"/>
                <w:szCs w:val="24"/>
                <w:lang w:val="pt-BR"/>
              </w:rPr>
              <w:t>NHibernate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 ASP.MVC </w:t>
            </w:r>
            <w:r w:rsidR="00914B4F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Parte </w:t>
            </w:r>
            <w:r w:rsidR="00364A29"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</w:p>
        </w:tc>
      </w:tr>
      <w:tr w:rsidR="00CC11BF" w:rsidTr="00343D21">
        <w:tc>
          <w:tcPr>
            <w:tcW w:w="10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460C" w:rsidRDefault="0096460C" w:rsidP="0096460C">
            <w:pPr>
              <w:tabs>
                <w:tab w:val="center" w:pos="4680"/>
                <w:tab w:val="right" w:pos="9360"/>
              </w:tabs>
              <w:jc w:val="both"/>
            </w:pPr>
            <w:r>
              <w:t xml:space="preserve">No artigo anterior vimos um comparativo entre o </w:t>
            </w:r>
            <w:proofErr w:type="spellStart"/>
            <w:proofErr w:type="gramStart"/>
            <w:r>
              <w:t>NHibernate</w:t>
            </w:r>
            <w:proofErr w:type="spellEnd"/>
            <w:proofErr w:type="gramEnd"/>
            <w:r>
              <w:t xml:space="preserve"> e o </w:t>
            </w:r>
            <w:proofErr w:type="spellStart"/>
            <w:r>
              <w:t>Spring</w:t>
            </w:r>
            <w:proofErr w:type="spellEnd"/>
            <w:r>
              <w:t xml:space="preserve"> Data, que internamente têm uma implementação do </w:t>
            </w:r>
            <w:proofErr w:type="spellStart"/>
            <w:r>
              <w:t>NHibernate</w:t>
            </w:r>
            <w:proofErr w:type="spellEnd"/>
            <w:r>
              <w:t xml:space="preserve"> até a versão 3.2, mostramos ao leitor as diferenças entre ambos no que faz menção à produtividade e controle da aplicação.</w:t>
            </w:r>
          </w:p>
          <w:p w:rsidR="0096460C" w:rsidRDefault="00364A29" w:rsidP="009706ED">
            <w:pPr>
              <w:tabs>
                <w:tab w:val="center" w:pos="4680"/>
                <w:tab w:val="right" w:pos="9360"/>
              </w:tabs>
              <w:jc w:val="both"/>
            </w:pPr>
            <w:r>
              <w:t>N</w:t>
            </w:r>
            <w:r w:rsidR="0096460C">
              <w:t>esta</w:t>
            </w:r>
            <w:r>
              <w:t xml:space="preserve"> segunda e última parte, veremos uma aplicação de “mundo real“ utilizando esta integração, na qual tem muito </w:t>
            </w:r>
            <w:r w:rsidR="009706ED">
              <w:t>a acrescentar em</w:t>
            </w:r>
            <w:r>
              <w:t xml:space="preserve"> produtividade </w:t>
            </w:r>
            <w:r w:rsidR="009706ED">
              <w:t>para o</w:t>
            </w:r>
            <w:r>
              <w:t xml:space="preserve"> leitor. O </w:t>
            </w:r>
            <w:proofErr w:type="spellStart"/>
            <w:proofErr w:type="gramStart"/>
            <w:r>
              <w:t>Spring</w:t>
            </w:r>
            <w:proofErr w:type="spellEnd"/>
            <w:r>
              <w:t>.</w:t>
            </w:r>
            <w:proofErr w:type="gramEnd"/>
            <w:r>
              <w:t xml:space="preserve">NET tem seu nome modificado para </w:t>
            </w:r>
            <w:proofErr w:type="spellStart"/>
            <w:r>
              <w:t>Spring</w:t>
            </w:r>
            <w:proofErr w:type="spellEnd"/>
            <w:r>
              <w:t xml:space="preserve"> MVC quando seu módulo </w:t>
            </w:r>
            <w:r w:rsidR="009706ED">
              <w:t xml:space="preserve">de nome </w:t>
            </w:r>
            <w:proofErr w:type="spellStart"/>
            <w:r w:rsidR="009706ED" w:rsidRPr="009706ED">
              <w:rPr>
                <w:i/>
              </w:rPr>
              <w:t>Spring</w:t>
            </w:r>
            <w:proofErr w:type="spellEnd"/>
            <w:r w:rsidR="009706ED" w:rsidRPr="009706ED">
              <w:rPr>
                <w:i/>
              </w:rPr>
              <w:t>.Web.</w:t>
            </w:r>
            <w:proofErr w:type="spellStart"/>
            <w:r w:rsidR="009706ED" w:rsidRPr="009706ED">
              <w:rPr>
                <w:i/>
              </w:rPr>
              <w:t>Mvc</w:t>
            </w:r>
            <w:proofErr w:type="spellEnd"/>
            <w:r w:rsidR="009706ED">
              <w:t xml:space="preserve"> é utilizado.</w:t>
            </w:r>
          </w:p>
        </w:tc>
      </w:tr>
      <w:tr w:rsidR="00CC11BF" w:rsidTr="00343D21">
        <w:tc>
          <w:tcPr>
            <w:tcW w:w="10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11BF" w:rsidRDefault="00CC11BF">
            <w:pPr>
              <w:tabs>
                <w:tab w:val="center" w:pos="4680"/>
                <w:tab w:val="right" w:pos="9360"/>
              </w:tabs>
              <w:snapToGrid w:val="0"/>
              <w:jc w:val="both"/>
            </w:pPr>
          </w:p>
        </w:tc>
      </w:tr>
      <w:tr w:rsidR="00CC11BF" w:rsidTr="00343D21">
        <w:tc>
          <w:tcPr>
            <w:tcW w:w="10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11BF" w:rsidRDefault="00CC11BF">
            <w:r>
              <w:rPr>
                <w:b/>
              </w:rPr>
              <w:t>Em que situação o tema é útil</w:t>
            </w:r>
          </w:p>
        </w:tc>
      </w:tr>
      <w:tr w:rsidR="00CC11BF" w:rsidTr="00343D21">
        <w:tc>
          <w:tcPr>
            <w:tcW w:w="10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11BF" w:rsidRPr="008F4396" w:rsidRDefault="007D5188" w:rsidP="009706ED">
            <w:pPr>
              <w:tabs>
                <w:tab w:val="center" w:pos="4680"/>
                <w:tab w:val="right" w:pos="9360"/>
              </w:tabs>
              <w:jc w:val="both"/>
            </w:pPr>
            <w:r>
              <w:t xml:space="preserve">O leitor terá a oportunidade de verificar como o </w:t>
            </w:r>
            <w:proofErr w:type="spellStart"/>
            <w:proofErr w:type="gramStart"/>
            <w:r>
              <w:t>Spring</w:t>
            </w:r>
            <w:proofErr w:type="spellEnd"/>
            <w:r>
              <w:t>.</w:t>
            </w:r>
            <w:proofErr w:type="gramEnd"/>
            <w:r>
              <w:t xml:space="preserve">NET pode atuar em mais de uma camada de forma estável e funcional, comprovando que não só para Injeção de Dependências  - DI - este framework deve ser utilizado, a DI é apenas o atributo principal, o mínimo para que o </w:t>
            </w:r>
            <w:proofErr w:type="spellStart"/>
            <w:r>
              <w:t>Spring</w:t>
            </w:r>
            <w:proofErr w:type="spellEnd"/>
            <w:r>
              <w:t>.NET funcione corretamente e daí então se acoplar a outras camadas da aplicação de forma exclusiva e extensiva, o que dá a ele uma grande flexibilidade para controlar todo o ciclo de vida da aplicação</w:t>
            </w:r>
            <w:r w:rsidR="00CF7620">
              <w:t xml:space="preserve">. Assim como na Camada de Dados, ele pode ser largamente utilizado </w:t>
            </w:r>
            <w:r>
              <w:t>na camada de Apresentação</w:t>
            </w:r>
            <w:r w:rsidR="00CF7620">
              <w:t xml:space="preserve">, o </w:t>
            </w:r>
            <w:proofErr w:type="spellStart"/>
            <w:r w:rsidR="00CF7620">
              <w:t>Spring</w:t>
            </w:r>
            <w:proofErr w:type="spellEnd"/>
            <w:r w:rsidR="00CF7620">
              <w:t xml:space="preserve"> Data, nós já sabemos do que se trata este nome, pois quando integrado ao </w:t>
            </w:r>
            <w:proofErr w:type="gramStart"/>
            <w:r w:rsidR="00CF7620">
              <w:t>ASP.</w:t>
            </w:r>
            <w:proofErr w:type="gramEnd"/>
            <w:r w:rsidR="00CF7620">
              <w:t xml:space="preserve">NET MVC, o </w:t>
            </w:r>
            <w:proofErr w:type="spellStart"/>
            <w:r w:rsidR="00CF7620">
              <w:t>Spring</w:t>
            </w:r>
            <w:proofErr w:type="spellEnd"/>
            <w:r w:rsidR="00CF7620">
              <w:t xml:space="preserve">.NET se torna </w:t>
            </w:r>
            <w:proofErr w:type="spellStart"/>
            <w:r w:rsidR="00CF7620">
              <w:t>Spring</w:t>
            </w:r>
            <w:proofErr w:type="spellEnd"/>
            <w:r w:rsidR="00CF7620">
              <w:t xml:space="preserve"> MVC</w:t>
            </w:r>
            <w:r>
              <w:t xml:space="preserve">. Desta forma, a </w:t>
            </w:r>
            <w:r w:rsidR="00CF7620">
              <w:t>C</w:t>
            </w:r>
            <w:r>
              <w:t xml:space="preserve">amada de </w:t>
            </w:r>
            <w:r w:rsidR="00CF7620">
              <w:t>Negócios, neste artigo ficará apenas com o acesso via Serviços</w:t>
            </w:r>
            <w:r w:rsidR="0030759A">
              <w:t xml:space="preserve">. </w:t>
            </w:r>
            <w:r>
              <w:t xml:space="preserve"> </w:t>
            </w:r>
            <w:r w:rsidR="0030759A">
              <w:t>O</w:t>
            </w:r>
            <w:r>
              <w:t xml:space="preserve"> leitor também terá a oportunidade de verificar mais dois padrões de projetos sendo utilizados neste artigo: </w:t>
            </w:r>
            <w:proofErr w:type="spellStart"/>
            <w:r>
              <w:t>Façade</w:t>
            </w:r>
            <w:proofErr w:type="spellEnd"/>
            <w:r>
              <w:t xml:space="preserve"> e Data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, também conhecido como DTO.</w:t>
            </w:r>
            <w:r w:rsidR="0030759A">
              <w:t xml:space="preserve"> O </w:t>
            </w:r>
            <w:proofErr w:type="spellStart"/>
            <w:proofErr w:type="gramStart"/>
            <w:r w:rsidR="0030759A">
              <w:t>Spring</w:t>
            </w:r>
            <w:proofErr w:type="spellEnd"/>
            <w:r w:rsidR="0030759A">
              <w:t>.</w:t>
            </w:r>
            <w:proofErr w:type="gramEnd"/>
            <w:r w:rsidR="0030759A">
              <w:t xml:space="preserve">NET, como o leitor </w:t>
            </w:r>
            <w:r w:rsidR="0030759A">
              <w:lastRenderedPageBreak/>
              <w:t>pode notar, facilmente pode ser utilizado em ambiente</w:t>
            </w:r>
            <w:r w:rsidR="00A77B41">
              <w:t>s</w:t>
            </w:r>
            <w:r w:rsidR="0030759A">
              <w:t xml:space="preserve"> corporativo</w:t>
            </w:r>
            <w:r w:rsidR="00A77B41">
              <w:t>s nas “Fábricas de Software”</w:t>
            </w:r>
            <w:r w:rsidR="009706ED">
              <w:t xml:space="preserve">, pois seus componentes sempre requerem o uso de Padrões de Projeto para que sua implementação seja minimamente funcional. Não teremos </w:t>
            </w:r>
            <w:proofErr w:type="gramStart"/>
            <w:r w:rsidR="009706ED">
              <w:t>só</w:t>
            </w:r>
            <w:proofErr w:type="gramEnd"/>
            <w:r w:rsidR="009706ED">
              <w:t xml:space="preserve">, neste artigo, abordagem sobre o </w:t>
            </w:r>
            <w:proofErr w:type="spellStart"/>
            <w:r w:rsidR="009706ED">
              <w:t>Spring</w:t>
            </w:r>
            <w:proofErr w:type="spellEnd"/>
            <w:r w:rsidR="009706ED">
              <w:t xml:space="preserve"> MVC e </w:t>
            </w:r>
            <w:proofErr w:type="spellStart"/>
            <w:r w:rsidR="009706ED">
              <w:t>Spring</w:t>
            </w:r>
            <w:proofErr w:type="spellEnd"/>
            <w:r w:rsidR="009706ED">
              <w:t xml:space="preserve"> Data,também iremos abordar o uso do </w:t>
            </w:r>
            <w:proofErr w:type="spellStart"/>
            <w:r w:rsidR="009706ED">
              <w:t>Razor</w:t>
            </w:r>
            <w:proofErr w:type="spellEnd"/>
            <w:r w:rsidR="009706ED">
              <w:t>, ASP.NET MVC, Arquitetura em Camadas e como bônus, veremos um cadastro sendo portado para dispositivos móveis.</w:t>
            </w:r>
          </w:p>
        </w:tc>
      </w:tr>
    </w:tbl>
    <w:p w:rsidR="00CC11BF" w:rsidRDefault="00CC11BF">
      <w:pPr>
        <w:ind w:firstLine="705"/>
      </w:pPr>
    </w:p>
    <w:tbl>
      <w:tblPr>
        <w:tblW w:w="10326" w:type="dxa"/>
        <w:tblInd w:w="-15" w:type="dxa"/>
        <w:tblLayout w:type="fixed"/>
        <w:tblLook w:val="0000"/>
      </w:tblPr>
      <w:tblGrid>
        <w:gridCol w:w="10326"/>
      </w:tblGrid>
      <w:tr w:rsidR="00CD07FA" w:rsidTr="004F2733">
        <w:tc>
          <w:tcPr>
            <w:tcW w:w="10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07FA" w:rsidRDefault="00CD07FA" w:rsidP="004F2733">
            <w:r>
              <w:rPr>
                <w:b/>
              </w:rPr>
              <w:t xml:space="preserve">Nota </w:t>
            </w:r>
            <w:proofErr w:type="spellStart"/>
            <w:r>
              <w:rPr>
                <w:b/>
              </w:rPr>
              <w:t>Devman</w:t>
            </w:r>
            <w:proofErr w:type="spellEnd"/>
          </w:p>
        </w:tc>
      </w:tr>
      <w:tr w:rsidR="00CD07FA" w:rsidTr="004F2733">
        <w:tc>
          <w:tcPr>
            <w:tcW w:w="10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07FA" w:rsidRDefault="00CD07FA" w:rsidP="004F2733">
            <w:pPr>
              <w:tabs>
                <w:tab w:val="center" w:pos="4680"/>
                <w:tab w:val="right" w:pos="9360"/>
              </w:tabs>
              <w:jc w:val="both"/>
            </w:pPr>
          </w:p>
        </w:tc>
      </w:tr>
    </w:tbl>
    <w:p w:rsidR="00CD07FA" w:rsidRDefault="00CD07FA">
      <w:pPr>
        <w:ind w:firstLine="705"/>
      </w:pPr>
    </w:p>
    <w:p w:rsidR="00CD07FA" w:rsidRDefault="00CD07FA">
      <w:pPr>
        <w:ind w:firstLine="705"/>
      </w:pPr>
    </w:p>
    <w:p w:rsidR="00495D5A" w:rsidRDefault="00495D5A" w:rsidP="00495D5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Por que usar o </w:t>
      </w:r>
      <w:proofErr w:type="spellStart"/>
      <w:r>
        <w:rPr>
          <w:rFonts w:ascii="Arial" w:hAnsi="Arial"/>
          <w:b/>
          <w:bCs/>
          <w:sz w:val="28"/>
          <w:szCs w:val="28"/>
        </w:rPr>
        <w:t>Spring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MVC?</w:t>
      </w:r>
    </w:p>
    <w:p w:rsidR="00495D5A" w:rsidRDefault="00495D5A" w:rsidP="00495D5A">
      <w:pPr>
        <w:rPr>
          <w:rFonts w:ascii="Arial" w:hAnsi="Arial"/>
          <w:b/>
          <w:bCs/>
          <w:sz w:val="28"/>
          <w:szCs w:val="28"/>
        </w:rPr>
      </w:pPr>
    </w:p>
    <w:p w:rsidR="00E15E2F" w:rsidRDefault="00E15E2F" w:rsidP="00495D5A">
      <w:pPr>
        <w:rPr>
          <w:rFonts w:ascii="Arial" w:hAnsi="Arial"/>
          <w:b/>
          <w:bCs/>
          <w:sz w:val="28"/>
          <w:szCs w:val="28"/>
        </w:rPr>
      </w:pPr>
    </w:p>
    <w:p w:rsidR="00495D5A" w:rsidRPr="00E15E2F" w:rsidRDefault="00E15E2F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Diferenças entre </w:t>
      </w:r>
      <w:proofErr w:type="spellStart"/>
      <w:r>
        <w:rPr>
          <w:rFonts w:ascii="Arial" w:hAnsi="Arial"/>
          <w:b/>
          <w:bCs/>
          <w:sz w:val="28"/>
          <w:szCs w:val="28"/>
        </w:rPr>
        <w:t>Spring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MVC e </w:t>
      </w:r>
      <w:proofErr w:type="gramStart"/>
      <w:r>
        <w:rPr>
          <w:rFonts w:ascii="Arial" w:hAnsi="Arial"/>
          <w:b/>
          <w:bCs/>
          <w:sz w:val="28"/>
          <w:szCs w:val="28"/>
        </w:rPr>
        <w:t>ASP.</w:t>
      </w:r>
      <w:proofErr w:type="gramEnd"/>
      <w:r>
        <w:rPr>
          <w:rFonts w:ascii="Arial" w:hAnsi="Arial"/>
          <w:b/>
          <w:bCs/>
          <w:sz w:val="28"/>
          <w:szCs w:val="28"/>
        </w:rPr>
        <w:t>NET MVC</w:t>
      </w:r>
    </w:p>
    <w:p w:rsidR="00E15E2F" w:rsidRDefault="00E15E2F">
      <w:pPr>
        <w:rPr>
          <w:rFonts w:ascii="Arial" w:hAnsi="Arial"/>
          <w:b/>
          <w:bCs/>
          <w:sz w:val="28"/>
          <w:szCs w:val="28"/>
        </w:rPr>
      </w:pPr>
    </w:p>
    <w:p w:rsidR="00E15E2F" w:rsidRDefault="00E15E2F">
      <w:pPr>
        <w:rPr>
          <w:rFonts w:ascii="Arial" w:hAnsi="Arial"/>
          <w:b/>
          <w:bCs/>
          <w:sz w:val="28"/>
          <w:szCs w:val="28"/>
        </w:rPr>
      </w:pPr>
    </w:p>
    <w:p w:rsidR="00CC11BF" w:rsidRDefault="00CC11BF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Conclusão</w:t>
      </w:r>
    </w:p>
    <w:p w:rsidR="00CC11BF" w:rsidRDefault="00CC11BF">
      <w:pPr>
        <w:rPr>
          <w:rFonts w:ascii="Arial" w:hAnsi="Arial"/>
          <w:b/>
          <w:bCs/>
          <w:sz w:val="28"/>
          <w:szCs w:val="28"/>
        </w:rPr>
      </w:pPr>
    </w:p>
    <w:p w:rsidR="008B532A" w:rsidRDefault="00CC11BF">
      <w:pPr>
        <w:ind w:firstLine="780"/>
      </w:pPr>
      <w:r>
        <w:t xml:space="preserve">O uso do Spring bem como do </w:t>
      </w:r>
      <w:proofErr w:type="gramStart"/>
      <w:r w:rsidR="004C5FEB">
        <w:t>NHibernate</w:t>
      </w:r>
      <w:proofErr w:type="gramEnd"/>
      <w:r>
        <w:t xml:space="preserve"> geram para um </w:t>
      </w:r>
      <w:r w:rsidR="008B532A">
        <w:t>p</w:t>
      </w:r>
      <w:r>
        <w:t xml:space="preserve">rojeto um grande ganho de </w:t>
      </w:r>
      <w:r w:rsidR="008B532A">
        <w:t>qualidade e produtividade muito grandes e neste artigo focamos justamente em demonstrar as diferenças do uso do NHibernate puro e do mesmo junto com o Spring.</w:t>
      </w:r>
    </w:p>
    <w:p w:rsidR="00CC11BF" w:rsidRDefault="008B532A">
      <w:pPr>
        <w:ind w:firstLine="780"/>
      </w:pPr>
      <w:r>
        <w:t xml:space="preserve">Na próxima edição veremos um exemplo prático de uma aplicação completa unindo estes dois excelentes frameworks do </w:t>
      </w:r>
      <w:proofErr w:type="gramStart"/>
      <w:r>
        <w:t>mundo .</w:t>
      </w:r>
      <w:proofErr w:type="gramEnd"/>
      <w:r>
        <w:t>NET ao ASP.NET MVC.</w:t>
      </w:r>
    </w:p>
    <w:p w:rsidR="00CC11BF" w:rsidRDefault="00CC11BF">
      <w:pPr>
        <w:ind w:firstLine="780"/>
      </w:pPr>
    </w:p>
    <w:p w:rsidR="00CC11BF" w:rsidRDefault="00CC11B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rPr>
          <w:b/>
          <w:bCs/>
        </w:rPr>
        <w:t>Links</w:t>
      </w:r>
    </w:p>
    <w:p w:rsidR="00CC11BF" w:rsidRDefault="00CC11B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</w:p>
    <w:p w:rsidR="00CC11BF" w:rsidRDefault="00CC11BF">
      <w:pPr>
        <w:pStyle w:val="Corpo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rStyle w:val="Hyperlink"/>
        </w:rPr>
      </w:pPr>
      <w:r>
        <w:rPr>
          <w:b/>
          <w:bCs/>
        </w:rPr>
        <w:t xml:space="preserve">Site do Projeto </w:t>
      </w:r>
      <w:proofErr w:type="gramStart"/>
      <w:r>
        <w:rPr>
          <w:b/>
          <w:bCs/>
        </w:rPr>
        <w:t>Spring.</w:t>
      </w:r>
      <w:proofErr w:type="gramEnd"/>
      <w:r>
        <w:rPr>
          <w:b/>
          <w:bCs/>
        </w:rPr>
        <w:t>NET:</w:t>
      </w:r>
    </w:p>
    <w:p w:rsidR="00CC11BF" w:rsidRDefault="00CC11B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rPr>
          <w:rStyle w:val="Hyperlink"/>
        </w:rPr>
        <w:t>http://www.springframework.net</w:t>
      </w:r>
    </w:p>
    <w:p w:rsidR="00CC11BF" w:rsidRDefault="00CC11BF">
      <w:pPr>
        <w:pStyle w:val="Corpo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</w:pPr>
    </w:p>
    <w:p w:rsidR="00CC11BF" w:rsidRDefault="00CC11BF">
      <w:pPr>
        <w:pStyle w:val="Corpo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rStyle w:val="Hyperlink"/>
        </w:rPr>
      </w:pPr>
      <w:r>
        <w:rPr>
          <w:b/>
          <w:bCs/>
        </w:rPr>
        <w:t xml:space="preserve">Site do Projeto </w:t>
      </w:r>
      <w:proofErr w:type="gramStart"/>
      <w:r w:rsidR="004C5FEB">
        <w:rPr>
          <w:b/>
          <w:bCs/>
        </w:rPr>
        <w:t>NHibernate</w:t>
      </w:r>
      <w:proofErr w:type="gramEnd"/>
      <w:r>
        <w:rPr>
          <w:b/>
          <w:bCs/>
        </w:rPr>
        <w:t>:</w:t>
      </w:r>
    </w:p>
    <w:p w:rsidR="00CC11BF" w:rsidRDefault="00CC11B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rPr>
          <w:rStyle w:val="Hyperlink"/>
        </w:rPr>
        <w:t>http://nhforge.org/</w:t>
      </w:r>
    </w:p>
    <w:sectPr w:rsidR="00CC11BF">
      <w:pgSz w:w="11906" w:h="16838"/>
      <w:pgMar w:top="1134" w:right="112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799F"/>
    <w:rsid w:val="0004799F"/>
    <w:rsid w:val="000600C3"/>
    <w:rsid w:val="00081A9A"/>
    <w:rsid w:val="00133F42"/>
    <w:rsid w:val="00137D76"/>
    <w:rsid w:val="00192F92"/>
    <w:rsid w:val="00250685"/>
    <w:rsid w:val="00262F03"/>
    <w:rsid w:val="002F2312"/>
    <w:rsid w:val="0030759A"/>
    <w:rsid w:val="00333878"/>
    <w:rsid w:val="00343D21"/>
    <w:rsid w:val="00350082"/>
    <w:rsid w:val="00364A29"/>
    <w:rsid w:val="003C18F5"/>
    <w:rsid w:val="003C674E"/>
    <w:rsid w:val="0049188A"/>
    <w:rsid w:val="00495D5A"/>
    <w:rsid w:val="004C5FEB"/>
    <w:rsid w:val="004F6374"/>
    <w:rsid w:val="005A14DB"/>
    <w:rsid w:val="005B5303"/>
    <w:rsid w:val="005D2890"/>
    <w:rsid w:val="005D458A"/>
    <w:rsid w:val="006068AA"/>
    <w:rsid w:val="00607FD1"/>
    <w:rsid w:val="00612057"/>
    <w:rsid w:val="00654E24"/>
    <w:rsid w:val="00671094"/>
    <w:rsid w:val="00750832"/>
    <w:rsid w:val="00751559"/>
    <w:rsid w:val="007C0A76"/>
    <w:rsid w:val="007D2CF8"/>
    <w:rsid w:val="007D5188"/>
    <w:rsid w:val="00821775"/>
    <w:rsid w:val="008B532A"/>
    <w:rsid w:val="008F4396"/>
    <w:rsid w:val="008F5986"/>
    <w:rsid w:val="00914B4F"/>
    <w:rsid w:val="009154C6"/>
    <w:rsid w:val="00943E14"/>
    <w:rsid w:val="00954A50"/>
    <w:rsid w:val="0096460C"/>
    <w:rsid w:val="009706ED"/>
    <w:rsid w:val="00981132"/>
    <w:rsid w:val="00A07352"/>
    <w:rsid w:val="00A17740"/>
    <w:rsid w:val="00A61CAE"/>
    <w:rsid w:val="00A6341F"/>
    <w:rsid w:val="00A77B41"/>
    <w:rsid w:val="00A9311F"/>
    <w:rsid w:val="00B83DFC"/>
    <w:rsid w:val="00BC15BF"/>
    <w:rsid w:val="00C25A28"/>
    <w:rsid w:val="00C62913"/>
    <w:rsid w:val="00C96C6F"/>
    <w:rsid w:val="00CC11BF"/>
    <w:rsid w:val="00CD07FA"/>
    <w:rsid w:val="00CF1BD9"/>
    <w:rsid w:val="00CF7620"/>
    <w:rsid w:val="00CF7755"/>
    <w:rsid w:val="00D21209"/>
    <w:rsid w:val="00D82CEC"/>
    <w:rsid w:val="00E110C6"/>
    <w:rsid w:val="00E15E2F"/>
    <w:rsid w:val="00E43D6D"/>
    <w:rsid w:val="00EC0714"/>
    <w:rsid w:val="00EE46A4"/>
    <w:rsid w:val="00F128FC"/>
    <w:rsid w:val="00F51365"/>
    <w:rsid w:val="00F8787E"/>
    <w:rsid w:val="00FE1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Ttulo1">
    <w:name w:val="heading 1"/>
    <w:basedOn w:val="Ttulo2"/>
    <w:next w:val="Corpodetexto"/>
    <w:qFormat/>
    <w:pPr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cs="Times New Roman"/>
      <w:b/>
      <w:color w:val="0000FF"/>
      <w:sz w:val="24"/>
    </w:rPr>
  </w:style>
  <w:style w:type="character" w:customStyle="1" w:styleId="WW8Num8z0">
    <w:name w:val="WW8Num8z0"/>
    <w:rPr>
      <w:rFonts w:cs="Times New Roman"/>
      <w:b/>
      <w:color w:val="0000FF"/>
      <w:sz w:val="24"/>
    </w:rPr>
  </w:style>
  <w:style w:type="character" w:customStyle="1" w:styleId="WW8Num10z0">
    <w:name w:val="WW8Num10z0"/>
    <w:rPr>
      <w:rFonts w:cs="Times New Roman"/>
      <w:b/>
      <w:color w:val="0000FF"/>
      <w:sz w:val="24"/>
    </w:rPr>
  </w:style>
  <w:style w:type="character" w:customStyle="1" w:styleId="WW8Num12z0">
    <w:name w:val="WW8Num12z0"/>
    <w:rPr>
      <w:rFonts w:cs="Times New Roman"/>
      <w:b/>
      <w:color w:val="0000FF"/>
      <w:sz w:val="24"/>
    </w:rPr>
  </w:style>
  <w:style w:type="character" w:customStyle="1" w:styleId="WW8Num14z0">
    <w:name w:val="WW8Num14z0"/>
    <w:rPr>
      <w:rFonts w:cs="Times New Roman"/>
      <w:b/>
      <w:color w:val="0000FF"/>
      <w:sz w:val="24"/>
    </w:rPr>
  </w:style>
  <w:style w:type="character" w:customStyle="1" w:styleId="WW8Num15z0">
    <w:name w:val="WW8Num15z0"/>
    <w:rPr>
      <w:rFonts w:cs="Times New Roman"/>
      <w:b/>
      <w:color w:val="0000FF"/>
      <w:sz w:val="24"/>
    </w:rPr>
  </w:style>
  <w:style w:type="character" w:customStyle="1" w:styleId="WW8Num17z0">
    <w:name w:val="WW8Num17z0"/>
    <w:rPr>
      <w:rFonts w:cs="Times New Roman"/>
      <w:b/>
      <w:color w:val="0000FF"/>
      <w:sz w:val="24"/>
    </w:rPr>
  </w:style>
  <w:style w:type="character" w:customStyle="1" w:styleId="WW8Num18z0">
    <w:name w:val="WW8Num18z0"/>
    <w:rPr>
      <w:i w:val="0"/>
    </w:rPr>
  </w:style>
  <w:style w:type="character" w:customStyle="1" w:styleId="WW8Num19z0">
    <w:name w:val="WW8Num19z0"/>
    <w:rPr>
      <w:rFonts w:cs="Times New Roman"/>
      <w:b/>
      <w:color w:val="0000FF"/>
      <w:sz w:val="24"/>
    </w:rPr>
  </w:style>
  <w:style w:type="character" w:customStyle="1" w:styleId="WW8Num20z0">
    <w:name w:val="WW8Num20z0"/>
    <w:rPr>
      <w:rFonts w:cs="Times New Roman"/>
      <w:b/>
      <w:color w:val="0000FF"/>
      <w:sz w:val="24"/>
    </w:rPr>
  </w:style>
  <w:style w:type="character" w:customStyle="1" w:styleId="WW8Num21z0">
    <w:name w:val="WW8Num21z0"/>
    <w:rPr>
      <w:b/>
      <w:color w:val="0000FF"/>
      <w:sz w:val="24"/>
    </w:rPr>
  </w:style>
  <w:style w:type="character" w:customStyle="1" w:styleId="WW8Num25z0">
    <w:name w:val="WW8Num25z0"/>
    <w:rPr>
      <w:rFonts w:cs="Times New Roman"/>
      <w:color w:val="0000FF"/>
      <w:sz w:val="24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36z0">
    <w:name w:val="WW8Num36z0"/>
    <w:rPr>
      <w:rFonts w:cs="Times New Roman"/>
      <w:b/>
      <w:color w:val="0000FF"/>
      <w:sz w:val="24"/>
    </w:rPr>
  </w:style>
  <w:style w:type="character" w:customStyle="1" w:styleId="WW8Num40z0">
    <w:name w:val="WW8Num40z0"/>
    <w:rPr>
      <w:rFonts w:cs="Times New Roman"/>
      <w:b/>
      <w:color w:val="0000FF"/>
      <w:sz w:val="24"/>
    </w:rPr>
  </w:style>
  <w:style w:type="character" w:customStyle="1" w:styleId="Fontepargpadro3">
    <w:name w:val="Fonte parág. padrão3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Caracteresdenotaderodap">
    <w:name w:val="Caracteres de nota de rodapé"/>
  </w:style>
  <w:style w:type="character" w:customStyle="1" w:styleId="Refdenotaderodap1">
    <w:name w:val="Ref. de nota de rodapé1"/>
    <w:rPr>
      <w:vertAlign w:val="superscript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character" w:customStyle="1" w:styleId="Refdecomentrio1">
    <w:name w:val="Ref. de comentário1"/>
    <w:basedOn w:val="Fontepargpadro3"/>
    <w:rPr>
      <w:sz w:val="16"/>
      <w:szCs w:val="16"/>
    </w:rPr>
  </w:style>
  <w:style w:type="character" w:customStyle="1" w:styleId="TextodecomentrioChar">
    <w:name w:val="Texto de comentário Char"/>
    <w:basedOn w:val="Fontepargpadro3"/>
    <w:rPr>
      <w:rFonts w:eastAsia="Lucida Sans Unicode" w:cs="Mangal"/>
      <w:kern w:val="1"/>
      <w:szCs w:val="18"/>
      <w:lang w:eastAsia="hi-IN" w:bidi="hi-IN"/>
    </w:rPr>
  </w:style>
  <w:style w:type="character" w:customStyle="1" w:styleId="AssuntodocomentrioChar">
    <w:name w:val="Assunto do comentário Char"/>
    <w:basedOn w:val="TextodecomentrioChar"/>
    <w:rPr>
      <w:b/>
      <w:bCs/>
    </w:rPr>
  </w:style>
  <w:style w:type="character" w:customStyle="1" w:styleId="TextodebaloChar">
    <w:name w:val="Texto de balão Char"/>
    <w:basedOn w:val="Fontepargpadro3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Teletipo">
    <w:name w:val="Teletipo"/>
    <w:rPr>
      <w:rFonts w:ascii="Courier New" w:eastAsia="Courier New" w:hAnsi="Courier New" w:cs="Courier New"/>
    </w:rPr>
  </w:style>
  <w:style w:type="paragraph" w:customStyle="1" w:styleId="Ttulo3">
    <w:name w:val="Título3"/>
    <w:basedOn w:val="Normal"/>
    <w:next w:val="Corpodetexto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4">
    <w:name w:val="Legenda4"/>
    <w:basedOn w:val="Normal"/>
    <w:pPr>
      <w:suppressLineNumbers/>
      <w:spacing w:before="120" w:after="120"/>
      <w:ind w:firstLine="735"/>
      <w:jc w:val="center"/>
    </w:pPr>
    <w:rPr>
      <w:rFonts w:ascii="Arial" w:hAnsi="Arial"/>
      <w:b/>
      <w:b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i/>
      <w:i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orpo">
    <w:name w:val="Corpo"/>
    <w:next w:val="Normal"/>
    <w:pPr>
      <w:widowControl w:val="0"/>
      <w:suppressAutoHyphens/>
      <w:ind w:firstLine="567"/>
      <w:jc w:val="both"/>
    </w:pPr>
    <w:rPr>
      <w:rFonts w:eastAsia="Times"/>
      <w:kern w:val="1"/>
      <w:sz w:val="24"/>
      <w:lang w:eastAsia="ar-SA"/>
    </w:rPr>
  </w:style>
  <w:style w:type="paragraph" w:customStyle="1" w:styleId="Titulo">
    <w:name w:val="Titulo"/>
    <w:next w:val="Interttulo"/>
    <w:pPr>
      <w:widowControl w:val="0"/>
      <w:suppressAutoHyphens/>
    </w:pPr>
    <w:rPr>
      <w:rFonts w:ascii="Arial" w:eastAsia="Times" w:hAnsi="Arial" w:cs="Arial"/>
      <w:b/>
      <w:kern w:val="1"/>
      <w:sz w:val="72"/>
      <w:lang w:val="en-US" w:eastAsia="ar-SA"/>
    </w:rPr>
  </w:style>
  <w:style w:type="paragraph" w:customStyle="1" w:styleId="Interttulo">
    <w:name w:val="Intertítulo"/>
    <w:next w:val="Corpo"/>
    <w:link w:val="InterttuloChar"/>
    <w:pPr>
      <w:widowControl w:val="0"/>
      <w:suppressAutoHyphens/>
    </w:pPr>
    <w:rPr>
      <w:rFonts w:ascii="Arial" w:eastAsia="Times" w:hAnsi="Arial" w:cs="Arial"/>
      <w:b/>
      <w:kern w:val="1"/>
      <w:sz w:val="28"/>
      <w:lang w:val="en-US" w:eastAsia="ar-SA"/>
    </w:rPr>
  </w:style>
  <w:style w:type="paragraph" w:customStyle="1" w:styleId="SubTtulo">
    <w:name w:val="SubTítulo"/>
    <w:basedOn w:val="Interttulo"/>
    <w:rPr>
      <w:sz w:val="48"/>
    </w:rPr>
  </w:style>
  <w:style w:type="paragraph" w:customStyle="1" w:styleId="AutorNome">
    <w:name w:val="Autor Nome"/>
    <w:basedOn w:val="Interttulo"/>
    <w:rPr>
      <w:caps/>
      <w:sz w:val="24"/>
    </w:rPr>
  </w:style>
  <w:style w:type="paragraph" w:customStyle="1" w:styleId="AutorMiniBio">
    <w:name w:val="Autor MiniBio"/>
    <w:basedOn w:val="Interttulo"/>
    <w:rPr>
      <w:b w:val="0"/>
      <w:sz w:val="22"/>
    </w:rPr>
  </w:style>
  <w:style w:type="paragraph" w:customStyle="1" w:styleId="Legenda1">
    <w:name w:val="Legenda1"/>
    <w:basedOn w:val="Interttulo"/>
    <w:pPr>
      <w:spacing w:before="40" w:after="60"/>
    </w:pPr>
    <w:rPr>
      <w:b w:val="0"/>
      <w:sz w:val="24"/>
    </w:rPr>
  </w:style>
  <w:style w:type="paragraph" w:customStyle="1" w:styleId="CdigoTtulo">
    <w:name w:val="Código Título"/>
    <w:basedOn w:val="Interttulo"/>
    <w:pPr>
      <w:spacing w:before="100" w:after="60"/>
    </w:pPr>
    <w:rPr>
      <w:b w:val="0"/>
      <w:sz w:val="24"/>
    </w:rPr>
  </w:style>
  <w:style w:type="paragraph" w:customStyle="1" w:styleId="Cdigo">
    <w:name w:val="Código"/>
    <w:basedOn w:val="AutorMiniBio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 w:cs="Courier"/>
    </w:rPr>
  </w:style>
  <w:style w:type="paragraph" w:customStyle="1" w:styleId="Itens">
    <w:name w:val="Itens"/>
    <w:basedOn w:val="Corpo"/>
    <w:pPr>
      <w:numPr>
        <w:numId w:val="2"/>
      </w:numPr>
      <w:tabs>
        <w:tab w:val="left" w:pos="284"/>
      </w:tabs>
      <w:spacing w:before="40" w:after="60"/>
      <w:ind w:left="641" w:hanging="357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Figura">
    <w:name w:val="Figura"/>
    <w:basedOn w:val="Legenda3"/>
  </w:style>
  <w:style w:type="paragraph" w:customStyle="1" w:styleId="Contedodequadro">
    <w:name w:val="Conteúdo de quadro"/>
    <w:basedOn w:val="Corpodetexto"/>
  </w:style>
  <w:style w:type="paragraph" w:customStyle="1" w:styleId="Textoprformatado">
    <w:name w:val="Texto préformatado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4"/>
    </w:rPr>
  </w:style>
  <w:style w:type="paragraph" w:styleId="Reviso">
    <w:name w:val="Revision"/>
    <w:pPr>
      <w:suppressAutoHyphens/>
    </w:pPr>
    <w:rPr>
      <w:rFonts w:eastAsia="Lucida Sans Unicode" w:cs="Mangal"/>
      <w:kern w:val="1"/>
      <w:sz w:val="24"/>
      <w:szCs w:val="21"/>
      <w:lang w:eastAsia="hi-IN" w:bidi="hi-IN"/>
    </w:rPr>
  </w:style>
  <w:style w:type="paragraph" w:customStyle="1" w:styleId="CdigoFonte">
    <w:name w:val="Código Fonte"/>
    <w:basedOn w:val="Textoprformatado"/>
    <w:pPr>
      <w:ind w:left="709" w:firstLine="735"/>
    </w:pPr>
    <w:rPr>
      <w:rFonts w:ascii="Times New Roman" w:hAnsi="Times New Roman"/>
      <w:color w:val="000000"/>
      <w:sz w:val="24"/>
      <w:szCs w:val="24"/>
    </w:rPr>
  </w:style>
  <w:style w:type="paragraph" w:customStyle="1" w:styleId="CodigoFonte">
    <w:name w:val="Codigo Fonte"/>
    <w:basedOn w:val="Normal"/>
    <w:pPr>
      <w:ind w:firstLine="630"/>
      <w:jc w:val="both"/>
    </w:pPr>
    <w:rPr>
      <w:rFonts w:ascii="Courier New" w:hAnsi="Courier New"/>
      <w:sz w:val="22"/>
      <w:szCs w:val="22"/>
    </w:rPr>
  </w:style>
  <w:style w:type="character" w:customStyle="1" w:styleId="InterttuloChar">
    <w:name w:val="Intertítulo Char"/>
    <w:basedOn w:val="Fontepargpadro"/>
    <w:link w:val="Interttulo"/>
    <w:rsid w:val="00BC15BF"/>
    <w:rPr>
      <w:rFonts w:ascii="Arial" w:eastAsia="Times" w:hAnsi="Arial" w:cs="Arial"/>
      <w:b/>
      <w:kern w:val="1"/>
      <w:sz w:val="28"/>
      <w:lang w:val="en-US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brielsim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ielsima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3363</CharactersWithSpaces>
  <SharedDoc>false</SharedDoc>
  <HLinks>
    <vt:vector size="12" baseType="variant">
      <vt:variant>
        <vt:i4>7274584</vt:i4>
      </vt:variant>
      <vt:variant>
        <vt:i4>3</vt:i4>
      </vt:variant>
      <vt:variant>
        <vt:i4>0</vt:i4>
      </vt:variant>
      <vt:variant>
        <vt:i4>5</vt:i4>
      </vt:variant>
      <vt:variant>
        <vt:lpwstr>mailto:gabrielsimas@gmail.com</vt:lpwstr>
      </vt:variant>
      <vt:variant>
        <vt:lpwstr/>
      </vt:variant>
      <vt:variant>
        <vt:i4>7274584</vt:i4>
      </vt:variant>
      <vt:variant>
        <vt:i4>0</vt:i4>
      </vt:variant>
      <vt:variant>
        <vt:i4>0</vt:i4>
      </vt:variant>
      <vt:variant>
        <vt:i4>5</vt:i4>
      </vt:variant>
      <vt:variant>
        <vt:lpwstr>mailto:gabrielsimas@gmail.com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Gabriel</cp:lastModifiedBy>
  <cp:revision>3</cp:revision>
  <cp:lastPrinted>1601-01-01T00:00:00Z</cp:lastPrinted>
  <dcterms:created xsi:type="dcterms:W3CDTF">2013-03-24T21:45:00Z</dcterms:created>
  <dcterms:modified xsi:type="dcterms:W3CDTF">2013-03-24T21:51:00Z</dcterms:modified>
</cp:coreProperties>
</file>